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EA" w:rsidRDefault="0083105A">
      <w:pPr>
        <w:jc w:val="center"/>
        <w:rPr>
          <w:sz w:val="28"/>
          <w:szCs w:val="28"/>
        </w:rPr>
      </w:pPr>
      <w:r>
        <w:rPr>
          <w:rFonts w:ascii="Baskerville" w:eastAsia="Baskerville" w:hAnsi="Baskerville" w:cs="Baskerville"/>
          <w:b/>
          <w:bCs/>
          <w:sz w:val="28"/>
          <w:szCs w:val="28"/>
        </w:rPr>
        <w:t>Olufowobi Olalekan</w:t>
      </w:r>
    </w:p>
    <w:p w:rsidR="001C43EA" w:rsidRDefault="0083105A">
      <w:pPr>
        <w:keepLines/>
        <w:jc w:val="center"/>
        <w:rPr>
          <w:sz w:val="22"/>
          <w:szCs w:val="22"/>
        </w:rPr>
      </w:pPr>
      <w:hyperlink r:id="rId5" w:history="1">
        <w:r w:rsidRPr="00ED1302">
          <w:rPr>
            <w:rStyle w:val="Hyperlink"/>
            <w:rFonts w:ascii="Garamond" w:eastAsia="Garamond" w:hAnsi="Garamond" w:cs="Garamond"/>
            <w:sz w:val="22"/>
            <w:szCs w:val="22"/>
          </w:rPr>
          <w:t>Olufowobiolalekan21@gmail.com</w:t>
        </w:r>
      </w:hyperlink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:rsidR="001C43EA" w:rsidRDefault="0083105A">
      <w:pPr>
        <w:keepLines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NO</w:t>
      </w:r>
      <w:r w:rsidR="00420E1D">
        <w:rPr>
          <w:rFonts w:ascii="Baskerville" w:eastAsia="Baskerville" w:hAnsi="Baskerville" w:cs="Baskerville"/>
          <w:sz w:val="22"/>
          <w:szCs w:val="22"/>
        </w:rPr>
        <w:t xml:space="preserve"> </w:t>
      </w:r>
      <w:r>
        <w:rPr>
          <w:rFonts w:ascii="Baskerville" w:eastAsia="Baskerville" w:hAnsi="Baskerville" w:cs="Baskerville"/>
          <w:sz w:val="22"/>
          <w:szCs w:val="22"/>
        </w:rPr>
        <w:t xml:space="preserve">23, </w:t>
      </w:r>
      <w:proofErr w:type="gramStart"/>
      <w:r>
        <w:rPr>
          <w:rFonts w:ascii="Baskerville" w:eastAsia="Baskerville" w:hAnsi="Baskerville" w:cs="Baskerville"/>
          <w:sz w:val="22"/>
          <w:szCs w:val="22"/>
        </w:rPr>
        <w:t>4,Erinlu</w:t>
      </w:r>
      <w:proofErr w:type="gramEnd"/>
      <w:r>
        <w:rPr>
          <w:rFonts w:ascii="Baskerville" w:eastAsia="Baskerville" w:hAnsi="Baskerville" w:cs="Baskerville"/>
          <w:sz w:val="22"/>
          <w:szCs w:val="22"/>
        </w:rPr>
        <w:t xml:space="preserve"> </w:t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rFonts w:ascii="Baskerville" w:eastAsia="Baskerville" w:hAnsi="Baskerville" w:cs="Baskerville"/>
          <w:sz w:val="22"/>
          <w:szCs w:val="22"/>
        </w:rPr>
        <w:t>Phone:  0</w:t>
      </w:r>
      <w:r>
        <w:rPr>
          <w:rFonts w:ascii="Baskerville" w:eastAsia="Baskerville" w:hAnsi="Baskerville" w:cs="Baskerville"/>
          <w:sz w:val="22"/>
          <w:szCs w:val="22"/>
        </w:rPr>
        <w:t>702</w:t>
      </w:r>
      <w:r w:rsidR="00B81BF0">
        <w:rPr>
          <w:rFonts w:ascii="Baskerville" w:eastAsia="Baskerville" w:hAnsi="Baskerville" w:cs="Baskerville"/>
          <w:sz w:val="22"/>
          <w:szCs w:val="22"/>
        </w:rPr>
        <w:t>-</w:t>
      </w:r>
      <w:r>
        <w:rPr>
          <w:rFonts w:ascii="Baskerville" w:eastAsia="Baskerville" w:hAnsi="Baskerville" w:cs="Baskerville"/>
          <w:sz w:val="22"/>
          <w:szCs w:val="22"/>
        </w:rPr>
        <w:t>512-7877</w:t>
      </w:r>
    </w:p>
    <w:p w:rsidR="001C43EA" w:rsidRDefault="0083105A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0"/>
        </w:tabs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Unity</w:t>
      </w:r>
      <w:r w:rsidR="00420E1D">
        <w:rPr>
          <w:rFonts w:ascii="Baskerville" w:eastAsia="Baskerville" w:hAnsi="Baskerville" w:cs="Baskerville"/>
          <w:sz w:val="22"/>
          <w:szCs w:val="22"/>
        </w:rPr>
        <w:t xml:space="preserve"> Estate</w:t>
      </w:r>
      <w:r w:rsidR="00B81BF0">
        <w:rPr>
          <w:rFonts w:ascii="Baskerville" w:eastAsia="Baskerville" w:hAnsi="Baskerville" w:cs="Baskerville"/>
          <w:sz w:val="22"/>
          <w:szCs w:val="22"/>
        </w:rPr>
        <w:t xml:space="preserve">, </w:t>
      </w:r>
      <w:proofErr w:type="spellStart"/>
      <w:r>
        <w:rPr>
          <w:rFonts w:ascii="Baskerville" w:eastAsia="Baskerville" w:hAnsi="Baskerville" w:cs="Baskerville"/>
          <w:sz w:val="22"/>
          <w:szCs w:val="22"/>
        </w:rPr>
        <w:t>Ijebu</w:t>
      </w:r>
      <w:proofErr w:type="spellEnd"/>
      <w:r>
        <w:rPr>
          <w:rFonts w:ascii="Baskerville" w:eastAsia="Baskerville" w:hAnsi="Baskerville" w:cs="Baskerville"/>
          <w:sz w:val="22"/>
          <w:szCs w:val="22"/>
        </w:rPr>
        <w:t xml:space="preserve"> Ode </w:t>
      </w:r>
      <w:r w:rsidR="00B81BF0">
        <w:rPr>
          <w:rFonts w:ascii="Baskerville" w:eastAsia="Baskerville" w:hAnsi="Baskerville" w:cs="Baskerville"/>
          <w:sz w:val="22"/>
          <w:szCs w:val="22"/>
        </w:rPr>
        <w:t xml:space="preserve">      </w:t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rFonts w:ascii="Baskerville" w:eastAsia="Baskerville" w:hAnsi="Baskerville" w:cs="Baskerville"/>
          <w:sz w:val="22"/>
          <w:szCs w:val="22"/>
        </w:rPr>
        <w:t xml:space="preserve"> </w:t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sz w:val="22"/>
          <w:szCs w:val="22"/>
        </w:rPr>
        <w:tab/>
      </w:r>
      <w:r w:rsidR="00B81BF0">
        <w:rPr>
          <w:rFonts w:ascii="Baskerville" w:eastAsia="Baskerville" w:hAnsi="Baskerville" w:cs="Baskerville"/>
          <w:sz w:val="22"/>
          <w:szCs w:val="22"/>
        </w:rPr>
        <w:t xml:space="preserve"> </w:t>
      </w:r>
    </w:p>
    <w:p w:rsidR="001C43EA" w:rsidRDefault="00B81BF0">
      <w:pPr>
        <w:tabs>
          <w:tab w:val="left" w:pos="2160"/>
        </w:tabs>
        <w:ind w:left="2160" w:hanging="21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17780</wp:posOffset>
            </wp:positionV>
            <wp:extent cx="5810250" cy="47625"/>
            <wp:effectExtent l="0" t="0" r="0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ab/>
      </w:r>
    </w:p>
    <w:p w:rsidR="001C43EA" w:rsidRDefault="00B81BF0">
      <w:pPr>
        <w:tabs>
          <w:tab w:val="left" w:pos="2160"/>
          <w:tab w:val="left" w:pos="4320"/>
          <w:tab w:val="left" w:pos="5040"/>
          <w:tab w:val="left" w:pos="5760"/>
          <w:tab w:val="left" w:pos="6480"/>
          <w:tab w:val="left" w:pos="7920"/>
        </w:tabs>
        <w:ind w:left="2160" w:hanging="216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b/>
          <w:bCs/>
          <w:sz w:val="22"/>
          <w:szCs w:val="22"/>
          <w:u w:val="single"/>
        </w:rPr>
        <w:t>EDUCATION</w:t>
      </w:r>
      <w:r>
        <w:rPr>
          <w:rFonts w:ascii="Baskerville" w:eastAsia="Baskerville" w:hAnsi="Baskerville" w:cs="Baskerville"/>
          <w:sz w:val="22"/>
          <w:szCs w:val="22"/>
        </w:rPr>
        <w:t xml:space="preserve">          </w:t>
      </w:r>
      <w:r>
        <w:rPr>
          <w:sz w:val="22"/>
          <w:szCs w:val="22"/>
        </w:rPr>
        <w:tab/>
      </w:r>
      <w:r w:rsidR="00420E1D">
        <w:rPr>
          <w:rFonts w:ascii="Baskerville" w:eastAsia="Baskerville" w:hAnsi="Baskerville" w:cs="Baskerville"/>
          <w:b/>
          <w:bCs/>
          <w:sz w:val="22"/>
          <w:szCs w:val="22"/>
        </w:rPr>
        <w:t>Covenant University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20E1D">
        <w:rPr>
          <w:rFonts w:ascii="Baskerville" w:eastAsia="Baskerville" w:hAnsi="Baskerville" w:cs="Baskerville"/>
          <w:b/>
          <w:bCs/>
          <w:sz w:val="22"/>
          <w:szCs w:val="22"/>
        </w:rPr>
        <w:t>Abeokuta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, </w:t>
      </w:r>
      <w:r w:rsidR="00420E1D">
        <w:rPr>
          <w:rFonts w:ascii="Baskerville" w:eastAsia="Baskerville" w:hAnsi="Baskerville" w:cs="Baskerville"/>
          <w:b/>
          <w:bCs/>
          <w:sz w:val="22"/>
          <w:szCs w:val="22"/>
        </w:rPr>
        <w:t>Ogun State</w:t>
      </w:r>
      <w:r>
        <w:rPr>
          <w:b/>
          <w:bCs/>
          <w:sz w:val="22"/>
          <w:szCs w:val="22"/>
        </w:rPr>
        <w:tab/>
      </w:r>
    </w:p>
    <w:p w:rsidR="00420E1D" w:rsidRDefault="00B81BF0">
      <w:pPr>
        <w:keepLines/>
        <w:tabs>
          <w:tab w:val="left" w:pos="2160"/>
          <w:tab w:val="left" w:pos="5040"/>
          <w:tab w:val="left" w:pos="5760"/>
          <w:tab w:val="left" w:pos="6480"/>
          <w:tab w:val="left" w:pos="7200"/>
        </w:tabs>
        <w:ind w:left="2160" w:hanging="2160"/>
        <w:jc w:val="both"/>
        <w:rPr>
          <w:rFonts w:ascii="Baskerville" w:eastAsia="Baskerville" w:hAnsi="Baskerville" w:cs="Baskerville"/>
          <w:sz w:val="22"/>
          <w:szCs w:val="22"/>
        </w:rPr>
      </w:pPr>
      <w:r>
        <w:rPr>
          <w:sz w:val="22"/>
          <w:szCs w:val="22"/>
        </w:rPr>
        <w:tab/>
      </w:r>
      <w:r w:rsidR="00420E1D">
        <w:rPr>
          <w:rFonts w:ascii="Baskerville" w:eastAsia="Baskerville" w:hAnsi="Baskerville" w:cs="Baskerville"/>
          <w:sz w:val="22"/>
          <w:szCs w:val="22"/>
        </w:rPr>
        <w:t>Information and Communication</w:t>
      </w:r>
    </w:p>
    <w:p w:rsidR="001C43EA" w:rsidRDefault="00420E1D">
      <w:pPr>
        <w:keepLines/>
        <w:tabs>
          <w:tab w:val="left" w:pos="2160"/>
          <w:tab w:val="left" w:pos="5040"/>
          <w:tab w:val="left" w:pos="5760"/>
          <w:tab w:val="left" w:pos="6480"/>
          <w:tab w:val="left" w:pos="7200"/>
        </w:tabs>
        <w:ind w:left="2160" w:hanging="216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ab/>
        <w:t>Engineering</w:t>
      </w:r>
      <w:r w:rsidR="00B81BF0">
        <w:rPr>
          <w:sz w:val="22"/>
          <w:szCs w:val="22"/>
        </w:rPr>
        <w:tab/>
      </w:r>
      <w:r w:rsidR="00A05679">
        <w:rPr>
          <w:sz w:val="22"/>
          <w:szCs w:val="22"/>
        </w:rPr>
        <w:tab/>
      </w:r>
      <w:r w:rsidR="00A05679">
        <w:rPr>
          <w:sz w:val="22"/>
          <w:szCs w:val="22"/>
        </w:rPr>
        <w:tab/>
      </w:r>
      <w:r w:rsidR="00B81BF0">
        <w:rPr>
          <w:rFonts w:ascii="Baskerville" w:eastAsia="Baskerville" w:hAnsi="Baskerville" w:cs="Baskerville"/>
          <w:sz w:val="22"/>
          <w:szCs w:val="22"/>
        </w:rPr>
        <w:t>September</w:t>
      </w:r>
      <w:r w:rsidR="00A05679">
        <w:rPr>
          <w:rFonts w:ascii="Baskerville" w:eastAsia="Baskerville" w:hAnsi="Baskerville" w:cs="Baskerville"/>
          <w:sz w:val="22"/>
          <w:szCs w:val="22"/>
        </w:rPr>
        <w:t>,</w:t>
      </w:r>
      <w:r w:rsidR="00B81BF0">
        <w:rPr>
          <w:rFonts w:ascii="Baskerville" w:eastAsia="Baskerville" w:hAnsi="Baskerville" w:cs="Baskerville"/>
          <w:sz w:val="22"/>
          <w:szCs w:val="22"/>
        </w:rPr>
        <w:t xml:space="preserve"> 20</w:t>
      </w:r>
      <w:r>
        <w:rPr>
          <w:rFonts w:ascii="Baskerville" w:eastAsia="Baskerville" w:hAnsi="Baskerville" w:cs="Baskerville"/>
          <w:sz w:val="22"/>
          <w:szCs w:val="22"/>
        </w:rPr>
        <w:t>25</w:t>
      </w:r>
    </w:p>
    <w:p w:rsidR="001C43EA" w:rsidRDefault="001C43EA">
      <w:pPr>
        <w:keepLines/>
        <w:ind w:left="2160" w:hanging="2160"/>
        <w:jc w:val="both"/>
        <w:rPr>
          <w:sz w:val="22"/>
          <w:szCs w:val="22"/>
        </w:rPr>
      </w:pPr>
    </w:p>
    <w:p w:rsidR="001C43EA" w:rsidRDefault="00B81BF0">
      <w:pPr>
        <w:keepLines/>
        <w:tabs>
          <w:tab w:val="left" w:pos="2160"/>
        </w:tabs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1C43EA" w:rsidRDefault="00B81BF0">
      <w:pPr>
        <w:keepLines/>
        <w:tabs>
          <w:tab w:val="left" w:pos="2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1C43EA" w:rsidRDefault="00B81BF0">
      <w:pPr>
        <w:keepLines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b/>
          <w:bCs/>
          <w:sz w:val="22"/>
          <w:szCs w:val="22"/>
          <w:u w:val="single"/>
        </w:rPr>
        <w:t>EXPERIENCE</w:t>
      </w:r>
    </w:p>
    <w:p w:rsidR="001C43EA" w:rsidRDefault="00B81BF0">
      <w:pPr>
        <w:keepLines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b/>
          <w:bCs/>
          <w:sz w:val="22"/>
          <w:szCs w:val="22"/>
        </w:rPr>
        <w:t>0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7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>/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23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 – 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09/23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: </w:t>
      </w:r>
      <w:r w:rsidR="00466D17">
        <w:rPr>
          <w:rFonts w:ascii="Baskerville" w:eastAsia="Baskerville" w:hAnsi="Baskerville" w:cs="Baskerville"/>
          <w:b/>
          <w:bCs/>
          <w:sz w:val="22"/>
          <w:szCs w:val="22"/>
        </w:rPr>
        <w:t xml:space="preserve">OGUN TECHHUB </w:t>
      </w:r>
    </w:p>
    <w:p w:rsidR="001C43EA" w:rsidRDefault="00B81BF0">
      <w:pPr>
        <w:keepLines/>
        <w:tabs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  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Internship Position (SIWES Training)</w:t>
      </w:r>
    </w:p>
    <w:tbl>
      <w:tblPr>
        <w:tblW w:w="0" w:type="auto"/>
        <w:tblInd w:w="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7"/>
      </w:tblGrid>
      <w:tr w:rsidR="001C43EA">
        <w:trPr>
          <w:trHeight w:val="103"/>
        </w:trPr>
        <w:tc>
          <w:tcPr>
            <w:tcW w:w="840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:rsidR="001C43EA" w:rsidRDefault="00A05679">
            <w:pPr>
              <w:keepLines/>
              <w:numPr>
                <w:ilvl w:val="0"/>
                <w:numId w:val="1"/>
              </w:numPr>
              <w:pBdr>
                <w:left w:val="none" w:sz="0" w:space="7" w:color="auto"/>
              </w:pBdr>
              <w:ind w:hanging="43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>Learnt the basics of</w:t>
            </w:r>
            <w:r w:rsidR="00466D17"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 xml:space="preserve"> introduction to cybersecurity</w:t>
            </w:r>
          </w:p>
          <w:p w:rsidR="001C43EA" w:rsidRDefault="00A05679">
            <w:pPr>
              <w:keepLines/>
              <w:numPr>
                <w:ilvl w:val="0"/>
                <w:numId w:val="1"/>
              </w:numPr>
              <w:pBdr>
                <w:left w:val="none" w:sz="0" w:space="7" w:color="auto"/>
              </w:pBdr>
              <w:ind w:hanging="430"/>
              <w:jc w:val="both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 xml:space="preserve">Learnt about Python; wrote various codes for various </w:t>
            </w:r>
            <w:r w:rsidR="0017164D"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>programs</w:t>
            </w:r>
            <w:r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 xml:space="preserve"> </w:t>
            </w:r>
            <w:r w:rsidR="00D239BE"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 xml:space="preserve"> from calculators to low level games</w:t>
            </w:r>
            <w:r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>(Personal Work)</w:t>
            </w:r>
          </w:p>
          <w:p w:rsidR="001C43EA" w:rsidRPr="00A05679" w:rsidRDefault="00A05679">
            <w:pPr>
              <w:keepLines/>
              <w:numPr>
                <w:ilvl w:val="0"/>
                <w:numId w:val="1"/>
              </w:numPr>
              <w:pBdr>
                <w:left w:val="none" w:sz="0" w:space="7" w:color="auto"/>
              </w:pBdr>
              <w:ind w:hanging="43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>Learnt about, and assisted with the transmission/broadcast process</w:t>
            </w:r>
          </w:p>
          <w:p w:rsidR="00A05679" w:rsidRDefault="00A05679">
            <w:pPr>
              <w:keepLines/>
              <w:numPr>
                <w:ilvl w:val="0"/>
                <w:numId w:val="1"/>
              </w:numPr>
              <w:pBdr>
                <w:left w:val="none" w:sz="0" w:space="7" w:color="auto"/>
              </w:pBdr>
              <w:ind w:hanging="43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Baskerville" w:eastAsia="Baskerville" w:hAnsi="Baskerville" w:cs="Baskerville"/>
                <w:color w:val="000000"/>
                <w:sz w:val="22"/>
                <w:szCs w:val="22"/>
              </w:rPr>
              <w:t>Gained insight into broadcast engineering practices</w:t>
            </w:r>
          </w:p>
          <w:tbl>
            <w:tblPr>
              <w:tblW w:w="913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1"/>
            </w:tblGrid>
            <w:tr w:rsidR="001C43EA">
              <w:trPr>
                <w:trHeight w:val="355"/>
              </w:trPr>
              <w:tc>
                <w:tcPr>
                  <w:tcW w:w="9141" w:type="dxa"/>
                  <w:tcMar>
                    <w:top w:w="5" w:type="dxa"/>
                    <w:left w:w="113" w:type="dxa"/>
                    <w:bottom w:w="5" w:type="dxa"/>
                    <w:right w:w="113" w:type="dxa"/>
                  </w:tcMar>
                </w:tcPr>
                <w:p w:rsidR="001C43EA" w:rsidRDefault="001C43EA">
                  <w:pPr>
                    <w:keepLines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1C43EA" w:rsidRDefault="001C43EA">
            <w:pPr>
              <w:keepLines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1C43EA" w:rsidRDefault="00B81BF0">
      <w:pPr>
        <w:keepLines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b/>
          <w:bCs/>
          <w:sz w:val="22"/>
          <w:szCs w:val="22"/>
        </w:rPr>
        <w:t>0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1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>/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21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 – 0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2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>/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24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: 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Covenant University,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 xml:space="preserve"> </w:t>
      </w:r>
      <w:r w:rsidR="00A05679">
        <w:rPr>
          <w:rFonts w:ascii="Baskerville" w:eastAsia="Baskerville" w:hAnsi="Baskerville" w:cs="Baskerville"/>
          <w:b/>
          <w:bCs/>
          <w:sz w:val="22"/>
          <w:szCs w:val="22"/>
        </w:rPr>
        <w:t>Ogun</w:t>
      </w:r>
      <w:r>
        <w:rPr>
          <w:rFonts w:ascii="Baskerville" w:eastAsia="Baskerville" w:hAnsi="Baskerville" w:cs="Baskerville"/>
          <w:b/>
          <w:bCs/>
          <w:sz w:val="22"/>
          <w:szCs w:val="22"/>
        </w:rPr>
        <w:t>, Nigeria</w:t>
      </w:r>
    </w:p>
    <w:p w:rsidR="001C43EA" w:rsidRPr="00D239BE" w:rsidRDefault="00D239BE">
      <w:pPr>
        <w:keepLines/>
        <w:tabs>
          <w:tab w:val="left" w:pos="720"/>
        </w:tabs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Student</w:t>
      </w:r>
    </w:p>
    <w:p w:rsidR="001C43EA" w:rsidRDefault="00D239BE">
      <w:pPr>
        <w:keepLines/>
        <w:numPr>
          <w:ilvl w:val="0"/>
          <w:numId w:val="2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Co-Headed the web design committee; became conversant with HTML and CSS programming languages</w:t>
      </w:r>
    </w:p>
    <w:p w:rsidR="001C43EA" w:rsidRDefault="00D239BE">
      <w:pPr>
        <w:keepLines/>
        <w:numPr>
          <w:ilvl w:val="0"/>
          <w:numId w:val="2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 xml:space="preserve">Made use of Arduino </w:t>
      </w:r>
      <w:r w:rsidR="0017164D">
        <w:rPr>
          <w:rFonts w:ascii="Baskerville" w:eastAsia="Baskerville" w:hAnsi="Baskerville" w:cs="Baskerville"/>
          <w:sz w:val="22"/>
          <w:szCs w:val="22"/>
        </w:rPr>
        <w:t>programmer</w:t>
      </w:r>
      <w:r>
        <w:rPr>
          <w:rFonts w:ascii="Baskerville" w:eastAsia="Baskerville" w:hAnsi="Baskerville" w:cs="Baskerville"/>
          <w:sz w:val="22"/>
          <w:szCs w:val="22"/>
        </w:rPr>
        <w:t xml:space="preserve"> </w:t>
      </w:r>
      <w:r w:rsidR="0017164D">
        <w:rPr>
          <w:rFonts w:ascii="Baskerville" w:eastAsia="Baskerville" w:hAnsi="Baskerville" w:cs="Baskerville"/>
          <w:sz w:val="22"/>
          <w:szCs w:val="22"/>
        </w:rPr>
        <w:t xml:space="preserve">and bread board </w:t>
      </w:r>
      <w:r>
        <w:rPr>
          <w:rFonts w:ascii="Baskerville" w:eastAsia="Baskerville" w:hAnsi="Baskerville" w:cs="Baskerville"/>
          <w:sz w:val="22"/>
          <w:szCs w:val="22"/>
        </w:rPr>
        <w:t xml:space="preserve">to develop </w:t>
      </w:r>
      <w:proofErr w:type="gramStart"/>
      <w:r>
        <w:rPr>
          <w:rFonts w:ascii="Baskerville" w:eastAsia="Baskerville" w:hAnsi="Baskerville" w:cs="Baskerville"/>
          <w:sz w:val="22"/>
          <w:szCs w:val="22"/>
        </w:rPr>
        <w:t>an</w:t>
      </w:r>
      <w:proofErr w:type="gramEnd"/>
      <w:r>
        <w:rPr>
          <w:rFonts w:ascii="Baskerville" w:eastAsia="Baskerville" w:hAnsi="Baskerville" w:cs="Baskerville"/>
          <w:sz w:val="22"/>
          <w:szCs w:val="22"/>
        </w:rPr>
        <w:t xml:space="preserve"> led display</w:t>
      </w:r>
    </w:p>
    <w:p w:rsidR="001C43EA" w:rsidRDefault="00D239BE">
      <w:pPr>
        <w:keepLines/>
        <w:numPr>
          <w:ilvl w:val="0"/>
          <w:numId w:val="2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 xml:space="preserve">Completed CCNA 1 </w:t>
      </w:r>
      <w:r w:rsidR="0017164D">
        <w:rPr>
          <w:rFonts w:ascii="Baskerville" w:eastAsia="Baskerville" w:hAnsi="Baskerville" w:cs="Baskerville"/>
          <w:sz w:val="22"/>
          <w:szCs w:val="22"/>
        </w:rPr>
        <w:t>programmer</w:t>
      </w:r>
      <w:r>
        <w:rPr>
          <w:rFonts w:ascii="Baskerville" w:eastAsia="Baskerville" w:hAnsi="Baskerville" w:cs="Baskerville"/>
          <w:sz w:val="22"/>
          <w:szCs w:val="22"/>
        </w:rPr>
        <w:t xml:space="preserve"> (with certification)</w:t>
      </w:r>
    </w:p>
    <w:p w:rsidR="001C43EA" w:rsidRDefault="00B81BF0">
      <w:pPr>
        <w:keepLines/>
        <w:numPr>
          <w:ilvl w:val="0"/>
          <w:numId w:val="2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Worked closely with product specialists across the Group to cross-sell products and services;</w:t>
      </w:r>
    </w:p>
    <w:p w:rsidR="001C43EA" w:rsidRDefault="00B81BF0">
      <w:pPr>
        <w:keepLines/>
        <w:numPr>
          <w:ilvl w:val="0"/>
          <w:numId w:val="2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Held Financial Planning Sessions and developed specialized financial plans for clients at different stages in their financial lifecycles;</w:t>
      </w:r>
    </w:p>
    <w:p w:rsidR="001C43EA" w:rsidRDefault="001C43EA">
      <w:pPr>
        <w:keepLines/>
        <w:ind w:left="720"/>
        <w:jc w:val="both"/>
        <w:rPr>
          <w:sz w:val="22"/>
          <w:szCs w:val="22"/>
        </w:rPr>
      </w:pPr>
    </w:p>
    <w:p w:rsidR="00D239BE" w:rsidRDefault="00D239BE">
      <w:pPr>
        <w:keepLines/>
        <w:tabs>
          <w:tab w:val="left" w:pos="720"/>
          <w:tab w:val="left" w:pos="4320"/>
        </w:tabs>
        <w:jc w:val="both"/>
        <w:rPr>
          <w:rFonts w:ascii="Baskerville" w:eastAsia="Baskerville" w:hAnsi="Baskerville" w:cs="Baskerville"/>
          <w:b/>
          <w:bCs/>
          <w:sz w:val="22"/>
          <w:szCs w:val="22"/>
        </w:rPr>
      </w:pPr>
    </w:p>
    <w:p w:rsidR="001C43EA" w:rsidRPr="00D239BE" w:rsidRDefault="00D239BE" w:rsidP="00D239BE">
      <w:pPr>
        <w:keepLines/>
        <w:tabs>
          <w:tab w:val="left" w:pos="720"/>
          <w:tab w:val="left" w:pos="4320"/>
        </w:tabs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Interests</w:t>
      </w:r>
    </w:p>
    <w:p w:rsidR="001C43EA" w:rsidRDefault="00D239BE">
      <w:pPr>
        <w:numPr>
          <w:ilvl w:val="0"/>
          <w:numId w:val="5"/>
        </w:numPr>
        <w:pBdr>
          <w:left w:val="none" w:sz="0" w:space="7" w:color="auto"/>
        </w:pBdr>
        <w:ind w:hanging="430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Software Engineering (Full Stack Development)</w:t>
      </w:r>
    </w:p>
    <w:p w:rsidR="001C43EA" w:rsidRDefault="0017164D">
      <w:pPr>
        <w:numPr>
          <w:ilvl w:val="0"/>
          <w:numId w:val="5"/>
        </w:numPr>
        <w:pBdr>
          <w:left w:val="none" w:sz="0" w:space="7" w:color="auto"/>
        </w:pBdr>
        <w:ind w:hanging="430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Data Analytics</w:t>
      </w:r>
    </w:p>
    <w:p w:rsidR="001C43EA" w:rsidRDefault="0017164D">
      <w:pPr>
        <w:numPr>
          <w:ilvl w:val="0"/>
          <w:numId w:val="5"/>
        </w:numPr>
        <w:pBdr>
          <w:left w:val="none" w:sz="0" w:space="7" w:color="auto"/>
        </w:pBdr>
        <w:ind w:hanging="430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Media Production</w:t>
      </w:r>
    </w:p>
    <w:p w:rsidR="001C43EA" w:rsidRDefault="0017164D">
      <w:pPr>
        <w:numPr>
          <w:ilvl w:val="0"/>
          <w:numId w:val="5"/>
        </w:numPr>
        <w:pBdr>
          <w:left w:val="none" w:sz="0" w:space="7" w:color="auto"/>
        </w:pBdr>
        <w:ind w:hanging="430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Cyber Security</w:t>
      </w:r>
    </w:p>
    <w:p w:rsidR="001C43EA" w:rsidRPr="0017164D" w:rsidRDefault="0017164D">
      <w:pPr>
        <w:numPr>
          <w:ilvl w:val="0"/>
          <w:numId w:val="5"/>
        </w:numPr>
        <w:pBdr>
          <w:left w:val="none" w:sz="0" w:space="7" w:color="auto"/>
        </w:pBdr>
        <w:ind w:hanging="430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Technology</w:t>
      </w:r>
    </w:p>
    <w:p w:rsidR="0017164D" w:rsidRDefault="0017164D">
      <w:pPr>
        <w:numPr>
          <w:ilvl w:val="0"/>
          <w:numId w:val="5"/>
        </w:numPr>
        <w:pBdr>
          <w:left w:val="none" w:sz="0" w:space="7" w:color="auto"/>
        </w:pBdr>
        <w:ind w:hanging="430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Networking and Telecommunications</w:t>
      </w:r>
    </w:p>
    <w:p w:rsidR="001C43EA" w:rsidRDefault="001C43EA">
      <w:pPr>
        <w:ind w:left="720"/>
        <w:rPr>
          <w:sz w:val="22"/>
          <w:szCs w:val="22"/>
        </w:rPr>
      </w:pPr>
    </w:p>
    <w:p w:rsidR="001C43EA" w:rsidRDefault="001C43EA">
      <w:pPr>
        <w:keepLines/>
        <w:jc w:val="both"/>
        <w:rPr>
          <w:sz w:val="22"/>
          <w:szCs w:val="22"/>
        </w:rPr>
      </w:pPr>
    </w:p>
    <w:p w:rsidR="001C43EA" w:rsidRDefault="00B81BF0">
      <w:pPr>
        <w:keepLines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b/>
          <w:bCs/>
          <w:sz w:val="22"/>
          <w:szCs w:val="22"/>
          <w:u w:val="single"/>
        </w:rPr>
        <w:t>SKILLS AND ATTRIBUTES</w:t>
      </w:r>
    </w:p>
    <w:p w:rsidR="0017164D" w:rsidRDefault="0017164D" w:rsidP="0017164D">
      <w:pPr>
        <w:numPr>
          <w:ilvl w:val="0"/>
          <w:numId w:val="6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Conversant in HTML and CSS programming languages</w:t>
      </w:r>
    </w:p>
    <w:p w:rsidR="0017164D" w:rsidRDefault="0017164D" w:rsidP="0017164D">
      <w:pPr>
        <w:numPr>
          <w:ilvl w:val="0"/>
          <w:numId w:val="6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Decently proficient in Python programming language</w:t>
      </w:r>
    </w:p>
    <w:p w:rsidR="0017164D" w:rsidRDefault="0017164D" w:rsidP="0017164D">
      <w:pPr>
        <w:numPr>
          <w:ilvl w:val="0"/>
          <w:numId w:val="6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Decently proficient in Adobe Photoshop, Adobe Premier, Adobe XD</w:t>
      </w:r>
    </w:p>
    <w:p w:rsidR="001C43EA" w:rsidRDefault="0017164D">
      <w:pPr>
        <w:numPr>
          <w:ilvl w:val="0"/>
          <w:numId w:val="6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Proficient with Microsoft programs, namely; MS PowerPoint, MS Word, MS Excel</w:t>
      </w:r>
    </w:p>
    <w:p w:rsidR="001C43EA" w:rsidRDefault="00B81BF0">
      <w:pPr>
        <w:numPr>
          <w:ilvl w:val="0"/>
          <w:numId w:val="6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 xml:space="preserve">Proficient in </w:t>
      </w:r>
      <w:r w:rsidR="0017164D">
        <w:rPr>
          <w:rFonts w:ascii="Baskerville" w:eastAsia="Baskerville" w:hAnsi="Baskerville" w:cs="Baskerville"/>
          <w:sz w:val="22"/>
          <w:szCs w:val="22"/>
        </w:rPr>
        <w:t>CorelDraw</w:t>
      </w:r>
    </w:p>
    <w:p w:rsidR="001C43EA" w:rsidRDefault="0017164D">
      <w:pPr>
        <w:numPr>
          <w:ilvl w:val="0"/>
          <w:numId w:val="6"/>
        </w:numPr>
        <w:pBdr>
          <w:left w:val="none" w:sz="0" w:space="7" w:color="auto"/>
        </w:pBdr>
        <w:ind w:hanging="430"/>
        <w:jc w:val="both"/>
        <w:rPr>
          <w:sz w:val="22"/>
          <w:szCs w:val="22"/>
        </w:rPr>
      </w:pPr>
      <w:r>
        <w:rPr>
          <w:rFonts w:ascii="Baskerville" w:eastAsia="Baskerville" w:hAnsi="Baskerville" w:cs="Baskerville"/>
          <w:sz w:val="22"/>
          <w:szCs w:val="22"/>
        </w:rPr>
        <w:t>Mildly proficient in AutoCAD</w:t>
      </w:r>
    </w:p>
    <w:p w:rsidR="001C43EA" w:rsidRDefault="001C43EA">
      <w:pPr>
        <w:jc w:val="both"/>
        <w:rPr>
          <w:sz w:val="22"/>
          <w:szCs w:val="22"/>
        </w:rPr>
      </w:pPr>
    </w:p>
    <w:p w:rsidR="001C43EA" w:rsidRDefault="001C43EA">
      <w:pPr>
        <w:tabs>
          <w:tab w:val="left" w:pos="2160"/>
        </w:tabs>
        <w:jc w:val="both"/>
        <w:rPr>
          <w:sz w:val="22"/>
          <w:szCs w:val="22"/>
        </w:rPr>
      </w:pPr>
    </w:p>
    <w:sectPr w:rsidR="001C43EA">
      <w:pgSz w:w="12240" w:h="15840"/>
      <w:pgMar w:top="680" w:right="1440" w:bottom="28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6281C5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14E35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6A55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BADF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6C6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0A3A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6CB4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803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882F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09CA1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52748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7890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AE9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6A4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5CE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7E8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A6CF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38C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9186DF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9C892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48E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A27E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520F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3C9B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BCD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CA4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C4FE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E0019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AA09E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829D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3CA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1C4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52A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BCDE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D28A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FC7A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D5CDD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9FCC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EAC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C85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2A8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428B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6A8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C0C0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2EE9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8D6E65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DD42B4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0E2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141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E84E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C13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8208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B01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D425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A"/>
    <w:rsid w:val="0017164D"/>
    <w:rsid w:val="001C43EA"/>
    <w:rsid w:val="00420E1D"/>
    <w:rsid w:val="00466D17"/>
    <w:rsid w:val="007B0EAF"/>
    <w:rsid w:val="0083105A"/>
    <w:rsid w:val="00A05679"/>
    <w:rsid w:val="00B81BF0"/>
    <w:rsid w:val="00D2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52D6"/>
  <w15:docId w15:val="{53F2A233-557B-456D-BD98-DCE4DBC4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lufowobiolalekan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Ademola Aofolaju</dc:creator>
  <cp:lastModifiedBy>olufowobi olalekan</cp:lastModifiedBy>
  <cp:revision>3</cp:revision>
  <cp:lastPrinted>2024-02-14T03:59:00Z</cp:lastPrinted>
  <dcterms:created xsi:type="dcterms:W3CDTF">2024-03-07T10:58:00Z</dcterms:created>
  <dcterms:modified xsi:type="dcterms:W3CDTF">2024-03-07T11:13:00Z</dcterms:modified>
</cp:coreProperties>
</file>